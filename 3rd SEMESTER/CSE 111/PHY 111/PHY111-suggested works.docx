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7A5" w:rsidRDefault="00E177A5">
      <w:r>
        <w:t>Principles of Physics I (PHY111)</w:t>
      </w:r>
    </w:p>
    <w:p w:rsidR="00E177A5" w:rsidRDefault="00E177A5"/>
    <w:p w:rsidR="00E177A5" w:rsidRDefault="00E177A5">
      <w:r>
        <w:t>Text Book: Principles of Physics, 10</w:t>
      </w:r>
      <w:r w:rsidRPr="00E177A5">
        <w:rPr>
          <w:vertAlign w:val="superscript"/>
        </w:rPr>
        <w:t>th</w:t>
      </w:r>
      <w:r>
        <w:t xml:space="preserve"> edition, by Walker, </w:t>
      </w:r>
      <w:proofErr w:type="spellStart"/>
      <w:r>
        <w:t>Halliday</w:t>
      </w:r>
      <w:proofErr w:type="spellEnd"/>
      <w:r>
        <w:t xml:space="preserve">, </w:t>
      </w:r>
      <w:proofErr w:type="spellStart"/>
      <w:r>
        <w:t>Resnick</w:t>
      </w:r>
      <w:proofErr w:type="spellEnd"/>
    </w:p>
    <w:p w:rsidR="00E177A5" w:rsidRDefault="00E177A5"/>
    <w:p w:rsidR="00A9204E" w:rsidRDefault="00E177A5">
      <w:r>
        <w:t>Suggested Checkpoints (CP), Sample Problems (SP), Exercise problems (EP)</w:t>
      </w:r>
    </w:p>
    <w:p w:rsidR="00E177A5" w:rsidRDefault="00E177A5"/>
    <w:p w:rsidR="00E177A5" w:rsidRDefault="00E177A5">
      <w:r>
        <w:t>Ch-2:</w:t>
      </w:r>
    </w:p>
    <w:p w:rsidR="00E177A5" w:rsidRDefault="00E177A5">
      <w:r>
        <w:t>CP</w:t>
      </w:r>
      <w:r w:rsidR="004509C6">
        <w:t>: 1,</w:t>
      </w:r>
      <w:r w:rsidR="003A2EAF">
        <w:t xml:space="preserve"> </w:t>
      </w:r>
      <w:r w:rsidR="004509C6">
        <w:t>3,</w:t>
      </w:r>
      <w:r w:rsidR="003A2EAF">
        <w:t xml:space="preserve"> </w:t>
      </w:r>
      <w:r w:rsidR="004509C6">
        <w:t>5</w:t>
      </w:r>
    </w:p>
    <w:p w:rsidR="004509C6" w:rsidRDefault="004509C6">
      <w:r>
        <w:t>SP: 2.01, 2.02, 2.03, 2.05</w:t>
      </w:r>
    </w:p>
    <w:p w:rsidR="004509C6" w:rsidRDefault="004509C6">
      <w:r>
        <w:t>EP: 15,</w:t>
      </w:r>
      <w:r w:rsidR="003A2EAF">
        <w:t xml:space="preserve"> </w:t>
      </w:r>
      <w:r>
        <w:t>20, 17</w:t>
      </w:r>
    </w:p>
    <w:p w:rsidR="004509C6" w:rsidRDefault="004509C6"/>
    <w:p w:rsidR="004509C6" w:rsidRDefault="004509C6">
      <w:r>
        <w:t xml:space="preserve">Ch-3: </w:t>
      </w:r>
    </w:p>
    <w:p w:rsidR="004509C6" w:rsidRDefault="004509C6">
      <w:r>
        <w:t>CP: 1, 2, 3, 4, 5</w:t>
      </w:r>
    </w:p>
    <w:p w:rsidR="003A2EAF" w:rsidRDefault="003A2EAF">
      <w:r>
        <w:t>SP: 3.01</w:t>
      </w:r>
      <w:r w:rsidR="003B0590">
        <w:t>, 3.02, 3.03, 3.04, 3.05</w:t>
      </w:r>
    </w:p>
    <w:p w:rsidR="003B0590" w:rsidRDefault="003B0590">
      <w:r>
        <w:t xml:space="preserve">EP: 9, 15, 16, </w:t>
      </w:r>
      <w:r w:rsidR="00CD2599">
        <w:t>30, 35, 37, 39, 40</w:t>
      </w:r>
    </w:p>
    <w:p w:rsidR="00515514" w:rsidRDefault="00515514"/>
    <w:p w:rsidR="00515514" w:rsidRDefault="00515514">
      <w:r>
        <w:t xml:space="preserve">Ch-4: </w:t>
      </w:r>
    </w:p>
    <w:p w:rsidR="00515514" w:rsidRDefault="00515514">
      <w:r>
        <w:t>CP: 1, 2, 3, 4, 5</w:t>
      </w:r>
    </w:p>
    <w:p w:rsidR="00515514" w:rsidRDefault="00515514">
      <w:r>
        <w:t xml:space="preserve">SP: 4.01, 4.02, 4.03, 4.04, </w:t>
      </w:r>
    </w:p>
    <w:p w:rsidR="005F41AF" w:rsidRDefault="005F41AF">
      <w:r>
        <w:t>EP: 6, 7, 11, 19, 28, 32, 39, 43, 48, 56, 57, 58, 60</w:t>
      </w:r>
    </w:p>
    <w:p w:rsidR="00B7267E" w:rsidRDefault="00B7267E"/>
    <w:p w:rsidR="00B7267E" w:rsidRDefault="00B7267E">
      <w:r>
        <w:t>Ch-5:</w:t>
      </w:r>
    </w:p>
    <w:p w:rsidR="00B7267E" w:rsidRDefault="00B7267E">
      <w:r>
        <w:t>CP: 1,</w:t>
      </w:r>
      <w:r w:rsidR="002775A2">
        <w:t xml:space="preserve"> </w:t>
      </w:r>
      <w:r>
        <w:t>2, 3, 4</w:t>
      </w:r>
    </w:p>
    <w:p w:rsidR="00B7267E" w:rsidRDefault="00B7267E">
      <w:r>
        <w:t>SP: 5.01, 5.02</w:t>
      </w:r>
      <w:r w:rsidR="002775A2">
        <w:t>, 5.03</w:t>
      </w:r>
      <w:r>
        <w:t>, 5.04, 5.05, 5.06, 5.07</w:t>
      </w:r>
    </w:p>
    <w:p w:rsidR="00B7267E" w:rsidRDefault="00B7267E">
      <w:r>
        <w:t>EP: 2, 8, 10, 17, 32, 34, 49, 50</w:t>
      </w:r>
      <w:r w:rsidR="002775A2">
        <w:t>, 51, 55</w:t>
      </w:r>
      <w:r>
        <w:t>, 56, 57, 67</w:t>
      </w:r>
    </w:p>
    <w:p w:rsidR="002775A2" w:rsidRDefault="002775A2"/>
    <w:p w:rsidR="00F375E1" w:rsidRDefault="00F375E1">
      <w:r>
        <w:t>Ch-6:</w:t>
      </w:r>
    </w:p>
    <w:p w:rsidR="00F375E1" w:rsidRDefault="00F375E1">
      <w:r>
        <w:t>CP: 1</w:t>
      </w:r>
      <w:proofErr w:type="gramStart"/>
      <w:r>
        <w:t>,2</w:t>
      </w:r>
      <w:proofErr w:type="gramEnd"/>
    </w:p>
    <w:p w:rsidR="00F375E1" w:rsidRDefault="00F375E1">
      <w:r>
        <w:t>SP: 6.01</w:t>
      </w:r>
      <w:proofErr w:type="gramStart"/>
      <w:r>
        <w:t>,6.02,6.04,6.05</w:t>
      </w:r>
      <w:proofErr w:type="gramEnd"/>
    </w:p>
    <w:p w:rsidR="00F375E1" w:rsidRDefault="00F375E1">
      <w:r>
        <w:t>EP: 4,15,18,21,22,25,28,29,31,34,56,57</w:t>
      </w:r>
    </w:p>
    <w:p w:rsidR="00F375E1" w:rsidRDefault="00F375E1"/>
    <w:p w:rsidR="00F375E1" w:rsidRDefault="00F375E1">
      <w:r>
        <w:t xml:space="preserve">Ch-7: </w:t>
      </w:r>
    </w:p>
    <w:p w:rsidR="00F375E1" w:rsidRDefault="00F375E1">
      <w:r>
        <w:t>CP: 1</w:t>
      </w:r>
      <w:proofErr w:type="gramStart"/>
      <w:r>
        <w:t>,2</w:t>
      </w:r>
      <w:proofErr w:type="gramEnd"/>
    </w:p>
    <w:p w:rsidR="00F375E1" w:rsidRDefault="00F375E1">
      <w:r>
        <w:t>SP: 7.01</w:t>
      </w:r>
      <w:proofErr w:type="gramStart"/>
      <w:r>
        <w:t>,7.02,7.03,7.04,7.05,7.06</w:t>
      </w:r>
      <w:proofErr w:type="gramEnd"/>
    </w:p>
    <w:p w:rsidR="00F375E1" w:rsidRDefault="00F375E1">
      <w:r>
        <w:t>EP: 8,14,19,21,24,25,38</w:t>
      </w:r>
    </w:p>
    <w:p w:rsidR="00F375E1" w:rsidRDefault="00F375E1"/>
    <w:p w:rsidR="00F375E1" w:rsidRDefault="00F375E1">
      <w:r>
        <w:t>Ch-8:</w:t>
      </w:r>
    </w:p>
    <w:p w:rsidR="00F375E1" w:rsidRDefault="00F375E1">
      <w:r>
        <w:t xml:space="preserve">CP: </w:t>
      </w:r>
      <w:r w:rsidR="0050114C">
        <w:t>1</w:t>
      </w:r>
      <w:proofErr w:type="gramStart"/>
      <w:r w:rsidR="0050114C">
        <w:t>,2,3,4,5</w:t>
      </w:r>
      <w:proofErr w:type="gramEnd"/>
    </w:p>
    <w:p w:rsidR="0050114C" w:rsidRDefault="0050114C">
      <w:r>
        <w:t>SP: 8.01</w:t>
      </w:r>
      <w:proofErr w:type="gramStart"/>
      <w:r>
        <w:t>,8.02,8.03,8.04,8.05</w:t>
      </w:r>
      <w:proofErr w:type="gramEnd"/>
    </w:p>
    <w:p w:rsidR="0050114C" w:rsidRDefault="0050114C">
      <w:r>
        <w:t>EP: 2</w:t>
      </w:r>
      <w:proofErr w:type="gramStart"/>
      <w:r>
        <w:t>,6,31,36</w:t>
      </w:r>
      <w:proofErr w:type="gramEnd"/>
      <w:r>
        <w:t>, 48, 49,62</w:t>
      </w:r>
    </w:p>
    <w:p w:rsidR="0050114C" w:rsidRDefault="0050114C"/>
    <w:p w:rsidR="0050114C" w:rsidRDefault="0050114C">
      <w:r>
        <w:t>Ch-9:</w:t>
      </w:r>
    </w:p>
    <w:p w:rsidR="0050114C" w:rsidRDefault="0050114C">
      <w:r>
        <w:t>CP: 1 to 9 (All)</w:t>
      </w:r>
    </w:p>
    <w:p w:rsidR="0050114C" w:rsidRDefault="0050114C">
      <w:r>
        <w:t>SP: 9.01</w:t>
      </w:r>
      <w:proofErr w:type="gramStart"/>
      <w:r>
        <w:t>,9.03,9.04,9.05,9.06,9.07,9.08.9.09</w:t>
      </w:r>
      <w:proofErr w:type="gramEnd"/>
    </w:p>
    <w:p w:rsidR="0050114C" w:rsidRDefault="0050114C">
      <w:r>
        <w:t xml:space="preserve">EP: </w:t>
      </w:r>
      <w:r w:rsidR="00B55869">
        <w:t>25,36,38,44,51,5258,59,60,</w:t>
      </w:r>
      <w:bookmarkStart w:id="0" w:name="_GoBack"/>
      <w:bookmarkEnd w:id="0"/>
      <w:r w:rsidR="00B55869">
        <w:t>64,68</w:t>
      </w:r>
    </w:p>
    <w:p w:rsidR="0050114C" w:rsidRDefault="0050114C"/>
    <w:p w:rsidR="0050114C" w:rsidRDefault="0050114C"/>
    <w:p w:rsidR="0050114C" w:rsidRDefault="0050114C"/>
    <w:p w:rsidR="005F41AF" w:rsidRDefault="005F41AF"/>
    <w:p w:rsidR="00515514" w:rsidRDefault="00515514"/>
    <w:p w:rsidR="00CD2599" w:rsidRDefault="00CD2599"/>
    <w:p w:rsidR="003A2EAF" w:rsidRDefault="003A2EAF"/>
    <w:p w:rsidR="004509C6" w:rsidRDefault="004509C6"/>
    <w:p w:rsidR="004509C6" w:rsidRDefault="004509C6"/>
    <w:sectPr w:rsidR="0045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A5"/>
    <w:rsid w:val="002775A2"/>
    <w:rsid w:val="003A2EAF"/>
    <w:rsid w:val="003B0590"/>
    <w:rsid w:val="004509C6"/>
    <w:rsid w:val="0050114C"/>
    <w:rsid w:val="00515514"/>
    <w:rsid w:val="005F41AF"/>
    <w:rsid w:val="00645252"/>
    <w:rsid w:val="006D3D74"/>
    <w:rsid w:val="0083569A"/>
    <w:rsid w:val="00A9204E"/>
    <w:rsid w:val="00B55869"/>
    <w:rsid w:val="00B7267E"/>
    <w:rsid w:val="00CD2599"/>
    <w:rsid w:val="00E177A5"/>
    <w:rsid w:val="00F3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7A4CE-A93D-4D18-AAA8-73A23AA9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saddi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92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Mosaddidur Rahman</dc:creator>
  <cp:keywords/>
  <dc:description/>
  <cp:lastModifiedBy>Mohammad Mosaddidur Rahman</cp:lastModifiedBy>
  <cp:revision>5</cp:revision>
  <dcterms:created xsi:type="dcterms:W3CDTF">2019-01-22T05:27:00Z</dcterms:created>
  <dcterms:modified xsi:type="dcterms:W3CDTF">2019-02-19T06:07:00Z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